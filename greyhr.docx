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A7D4" w14:textId="61BDC86D" w:rsidR="00A9204E" w:rsidRDefault="00C50368">
      <w:proofErr w:type="spellStart"/>
      <w:r>
        <w:t>Greythr</w:t>
      </w:r>
      <w:proofErr w:type="spellEnd"/>
      <w:r>
        <w:t xml:space="preserve"> </w:t>
      </w:r>
      <w:proofErr w:type="gramStart"/>
      <w:r>
        <w:t>username :</w:t>
      </w:r>
      <w:proofErr w:type="gramEnd"/>
      <w:r>
        <w:t xml:space="preserve"> 1009081</w:t>
      </w:r>
    </w:p>
    <w:p w14:paraId="5EB19A75" w14:textId="510FD9A9" w:rsidR="00C50368" w:rsidRDefault="00C50368">
      <w:proofErr w:type="gramStart"/>
      <w:r>
        <w:t>Password :</w:t>
      </w:r>
      <w:proofErr w:type="gramEnd"/>
      <w:r>
        <w:t xml:space="preserve"> Sanket@0509</w:t>
      </w:r>
    </w:p>
    <w:p w14:paraId="60995CDE" w14:textId="77777777" w:rsidR="00C50368" w:rsidRDefault="00C50368"/>
    <w:p w14:paraId="093F285C" w14:textId="77777777" w:rsidR="00C50368" w:rsidRDefault="00C50368"/>
    <w:p w14:paraId="1FAAA254" w14:textId="77777777" w:rsidR="00C50368" w:rsidRDefault="00C50368"/>
    <w:p w14:paraId="62CED9F3" w14:textId="6F2871DA" w:rsidR="00C50368" w:rsidRDefault="00C50368">
      <w:r>
        <w:t xml:space="preserve">My mail and pc login </w:t>
      </w:r>
      <w:proofErr w:type="gramStart"/>
      <w:r>
        <w:t>user :</w:t>
      </w:r>
      <w:proofErr w:type="gramEnd"/>
      <w:r>
        <w:t xml:space="preserve">  </w:t>
      </w:r>
      <w:proofErr w:type="spellStart"/>
      <w:r>
        <w:t>sanketar</w:t>
      </w:r>
      <w:proofErr w:type="spellEnd"/>
    </w:p>
    <w:p w14:paraId="6C802E44" w14:textId="44576BE2" w:rsidR="00C50368" w:rsidRDefault="00C50368">
      <w:proofErr w:type="gramStart"/>
      <w:r>
        <w:t>password :</w:t>
      </w:r>
      <w:proofErr w:type="gramEnd"/>
      <w:r>
        <w:t xml:space="preserve"> S@nket@5995</w:t>
      </w:r>
    </w:p>
    <w:p w14:paraId="72C463E9" w14:textId="77777777" w:rsidR="00C50368" w:rsidRDefault="00C50368"/>
    <w:p w14:paraId="0A5004FC" w14:textId="77777777" w:rsidR="00C50368" w:rsidRDefault="00C50368"/>
    <w:p w14:paraId="05F0A692" w14:textId="48A142AF" w:rsidR="00460D73" w:rsidRDefault="00460D73">
      <w:proofErr w:type="spellStart"/>
      <w:r>
        <w:t>hdfc</w:t>
      </w:r>
      <w:proofErr w:type="spellEnd"/>
      <w:r>
        <w:t xml:space="preserve"> </w:t>
      </w:r>
      <w:proofErr w:type="gramStart"/>
      <w:r>
        <w:t>username :Sanket</w:t>
      </w:r>
      <w:proofErr w:type="gramEnd"/>
      <w:r>
        <w:t xml:space="preserve"> Chavan</w:t>
      </w:r>
    </w:p>
    <w:p w14:paraId="2304C925" w14:textId="288B600D" w:rsidR="00C50368" w:rsidRDefault="00460D73">
      <w:r>
        <w:t xml:space="preserve"> </w:t>
      </w:r>
      <w:proofErr w:type="gramStart"/>
      <w:r>
        <w:t>pw:Sanket</w:t>
      </w:r>
      <w:proofErr w:type="gramEnd"/>
      <w:r>
        <w:t>@0509</w:t>
      </w:r>
    </w:p>
    <w:p w14:paraId="391DE17C" w14:textId="77777777" w:rsidR="006409B3" w:rsidRDefault="006409B3"/>
    <w:p w14:paraId="64B1A9F5" w14:textId="77777777" w:rsidR="006409B3" w:rsidRDefault="006409B3"/>
    <w:p w14:paraId="2971FE64" w14:textId="77777777" w:rsidR="006409B3" w:rsidRDefault="006409B3"/>
    <w:p w14:paraId="47993638" w14:textId="47D65779" w:rsidR="006409B3" w:rsidRDefault="006409B3">
      <w:r>
        <w:t xml:space="preserve">LMS </w:t>
      </w:r>
      <w:proofErr w:type="gramStart"/>
      <w:r>
        <w:t>portal :</w:t>
      </w:r>
      <w:proofErr w:type="gramEnd"/>
    </w:p>
    <w:p w14:paraId="329744CF" w14:textId="77777777" w:rsidR="006409B3" w:rsidRDefault="006409B3"/>
    <w:p w14:paraId="1B3158EF" w14:textId="19B68A73" w:rsidR="006409B3" w:rsidRDefault="006409B3">
      <w:proofErr w:type="gramStart"/>
      <w:r>
        <w:t>Username :Sanket</w:t>
      </w:r>
      <w:proofErr w:type="gramEnd"/>
    </w:p>
    <w:p w14:paraId="2D8B00DC" w14:textId="15D0555A" w:rsidR="006409B3" w:rsidRDefault="006409B3">
      <w:proofErr w:type="gramStart"/>
      <w:r>
        <w:t>password :Sanket</w:t>
      </w:r>
      <w:proofErr w:type="gramEnd"/>
      <w:r>
        <w:t>@05</w:t>
      </w:r>
    </w:p>
    <w:p w14:paraId="590BD133" w14:textId="77777777" w:rsidR="00DB4F3C" w:rsidRDefault="00DB4F3C"/>
    <w:p w14:paraId="121F00EE" w14:textId="710B6CA6" w:rsidR="00DB4F3C" w:rsidRDefault="00DB4F3C">
      <w:proofErr w:type="gramStart"/>
      <w:r>
        <w:t>GITHUB :</w:t>
      </w:r>
      <w:proofErr w:type="gramEnd"/>
    </w:p>
    <w:p w14:paraId="0C24A787" w14:textId="77777777" w:rsidR="003A6B69" w:rsidRDefault="003A6B69"/>
    <w:p w14:paraId="599A72A2" w14:textId="753BAEA6" w:rsidR="00DB4F3C" w:rsidRDefault="00DB4F3C">
      <w:r>
        <w:t>USERNAM</w:t>
      </w:r>
      <w:r w:rsidR="003A6B69">
        <w:t xml:space="preserve">E:  </w:t>
      </w:r>
      <w:proofErr w:type="spellStart"/>
      <w:r w:rsidR="003A6B69">
        <w:t>HSanket</w:t>
      </w:r>
      <w:proofErr w:type="spellEnd"/>
    </w:p>
    <w:p w14:paraId="307E23EC" w14:textId="77777777" w:rsidR="003A6B69" w:rsidRDefault="003A6B69"/>
    <w:p w14:paraId="0F400446" w14:textId="653A1B4B" w:rsidR="003A6B69" w:rsidRDefault="003A6B69">
      <w:proofErr w:type="gramStart"/>
      <w:r>
        <w:t>PW:Sanket</w:t>
      </w:r>
      <w:proofErr w:type="gramEnd"/>
      <w:r>
        <w:t>@0509</w:t>
      </w:r>
    </w:p>
    <w:sectPr w:rsidR="003A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81915151">
    <w:abstractNumId w:val="19"/>
  </w:num>
  <w:num w:numId="2" w16cid:durableId="1734232939">
    <w:abstractNumId w:val="12"/>
  </w:num>
  <w:num w:numId="3" w16cid:durableId="1870868934">
    <w:abstractNumId w:val="10"/>
  </w:num>
  <w:num w:numId="4" w16cid:durableId="1718240957">
    <w:abstractNumId w:val="21"/>
  </w:num>
  <w:num w:numId="5" w16cid:durableId="1396588468">
    <w:abstractNumId w:val="13"/>
  </w:num>
  <w:num w:numId="6" w16cid:durableId="1821339470">
    <w:abstractNumId w:val="16"/>
  </w:num>
  <w:num w:numId="7" w16cid:durableId="1236009154">
    <w:abstractNumId w:val="18"/>
  </w:num>
  <w:num w:numId="8" w16cid:durableId="1179734680">
    <w:abstractNumId w:val="9"/>
  </w:num>
  <w:num w:numId="9" w16cid:durableId="1758288601">
    <w:abstractNumId w:val="7"/>
  </w:num>
  <w:num w:numId="10" w16cid:durableId="1936280655">
    <w:abstractNumId w:val="6"/>
  </w:num>
  <w:num w:numId="11" w16cid:durableId="1613395200">
    <w:abstractNumId w:val="5"/>
  </w:num>
  <w:num w:numId="12" w16cid:durableId="190843539">
    <w:abstractNumId w:val="4"/>
  </w:num>
  <w:num w:numId="13" w16cid:durableId="670791733">
    <w:abstractNumId w:val="8"/>
  </w:num>
  <w:num w:numId="14" w16cid:durableId="623852741">
    <w:abstractNumId w:val="3"/>
  </w:num>
  <w:num w:numId="15" w16cid:durableId="350109006">
    <w:abstractNumId w:val="2"/>
  </w:num>
  <w:num w:numId="16" w16cid:durableId="2098598166">
    <w:abstractNumId w:val="1"/>
  </w:num>
  <w:num w:numId="17" w16cid:durableId="1799296385">
    <w:abstractNumId w:val="0"/>
  </w:num>
  <w:num w:numId="18" w16cid:durableId="1640957727">
    <w:abstractNumId w:val="14"/>
  </w:num>
  <w:num w:numId="19" w16cid:durableId="984429755">
    <w:abstractNumId w:val="15"/>
  </w:num>
  <w:num w:numId="20" w16cid:durableId="29117037">
    <w:abstractNumId w:val="20"/>
  </w:num>
  <w:num w:numId="21" w16cid:durableId="301228427">
    <w:abstractNumId w:val="17"/>
  </w:num>
  <w:num w:numId="22" w16cid:durableId="13849493">
    <w:abstractNumId w:val="11"/>
  </w:num>
  <w:num w:numId="23" w16cid:durableId="19423708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68"/>
    <w:rsid w:val="003A6B69"/>
    <w:rsid w:val="00460D73"/>
    <w:rsid w:val="006409B3"/>
    <w:rsid w:val="00645252"/>
    <w:rsid w:val="006D3D74"/>
    <w:rsid w:val="0083569A"/>
    <w:rsid w:val="00A9204E"/>
    <w:rsid w:val="00C50368"/>
    <w:rsid w:val="00D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8BFC"/>
  <w15:chartTrackingRefBased/>
  <w15:docId w15:val="{AB7922C9-10AB-40CB-BB61-10CCC998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ketar\AppData\Local\Microsoft\Office\16.0\DTS\en-IN%7b451F58CE-364F-4797-A204-C5F172BB101B%7d\%7bA633B523-E25A-4B3F-97C1-28D6C94F289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{A633B523-E25A-4B3F-97C1-28D6C94F2897}tf02786999_win32</Template>
  <TotalTime>62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Arvind Chavan</dc:creator>
  <cp:keywords/>
  <dc:description/>
  <cp:lastModifiedBy>Sanket Arvind Chavan</cp:lastModifiedBy>
  <cp:revision>4</cp:revision>
  <dcterms:created xsi:type="dcterms:W3CDTF">2023-11-21T14:04:00Z</dcterms:created>
  <dcterms:modified xsi:type="dcterms:W3CDTF">2023-12-07T08:02:00Z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